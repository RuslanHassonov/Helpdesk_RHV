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FB4F1F" w:rsidRDefault="00FB4F1F" w:rsidP="004E1AED">
      <w:pPr>
        <w:pStyle w:val="Title"/>
        <w:rPr>
          <w:lang w:val="nl-BE"/>
        </w:rPr>
      </w:pPr>
      <w:r w:rsidRPr="00FB4F1F">
        <w:rPr>
          <w:lang w:val="nl-BE"/>
        </w:rPr>
        <w:t>Workflow helpdesk java</w:t>
      </w:r>
    </w:p>
    <w:p w:rsidR="00194DF6" w:rsidRPr="00FB4F1F" w:rsidRDefault="00FB4F1F">
      <w:pPr>
        <w:pStyle w:val="Heading1"/>
        <w:rPr>
          <w:lang w:val="nl-BE"/>
        </w:rPr>
      </w:pPr>
      <w:r w:rsidRPr="00FB4F1F">
        <w:rPr>
          <w:lang w:val="nl-BE"/>
        </w:rPr>
        <w:t>Aanmaken project</w:t>
      </w:r>
    </w:p>
    <w:p w:rsidR="004E1AED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 w:rsidRPr="00FB4F1F">
        <w:rPr>
          <w:lang w:val="nl-BE"/>
        </w:rPr>
        <w:t>Project aanmaken en importeren op GitHub.</w:t>
      </w:r>
    </w:p>
    <w:p w:rsid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Toevoegen van JPA functionaliteiten via Maven.</w:t>
      </w:r>
    </w:p>
    <w:p w:rsidR="00FB4F1F" w:rsidRP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Toevoegen van MySQL connector via Maven.</w:t>
      </w:r>
    </w:p>
    <w:p w:rsidR="00FB4F1F" w:rsidRDefault="00FB4F1F" w:rsidP="00FB4F1F">
      <w:pPr>
        <w:pStyle w:val="Heading1"/>
        <w:rPr>
          <w:lang w:val="nl-BE"/>
        </w:rPr>
      </w:pPr>
      <w:r>
        <w:rPr>
          <w:lang w:val="nl-BE"/>
        </w:rPr>
        <w:t>Aanmaken actoren helpdesk</w:t>
      </w:r>
    </w:p>
    <w:p w:rsidR="00FB4F1F" w:rsidRPr="00FB4F1F" w:rsidRDefault="00FB4F1F" w:rsidP="00FB4F1F">
      <w:pPr>
        <w:pStyle w:val="ListParagraph"/>
        <w:numPr>
          <w:ilvl w:val="0"/>
          <w:numId w:val="19"/>
        </w:numPr>
        <w:rPr>
          <w:lang w:val="en-GB"/>
        </w:rPr>
      </w:pPr>
      <w:r w:rsidRPr="00FB4F1F">
        <w:rPr>
          <w:lang w:val="en-GB"/>
        </w:rPr>
        <w:t>Creatie van Customer, Employee, Address</w:t>
      </w:r>
      <w:r>
        <w:rPr>
          <w:lang w:val="en-GB"/>
        </w:rPr>
        <w:t>, Ticket, Ticket Line classes</w:t>
      </w:r>
      <w:r w:rsidRPr="00FB4F1F">
        <w:rPr>
          <w:lang w:val="en-GB"/>
        </w:rPr>
        <w:t>.</w:t>
      </w:r>
    </w:p>
    <w:p w:rsid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 w:rsidRPr="00FB4F1F">
        <w:rPr>
          <w:lang w:val="nl-BE"/>
        </w:rPr>
        <w:t>Implementatie van JPA functionaliteiten en  bepalen van enititeiten.</w:t>
      </w:r>
    </w:p>
    <w:p w:rsidR="00FB4F1F" w:rsidRP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Relaties leggen tussen entiteiten, @OneToOne, @OneToMany,…</w:t>
      </w:r>
    </w:p>
    <w:p w:rsid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CRUD functionaliteiten toegevoegd.</w:t>
      </w:r>
    </w:p>
    <w:p w:rsidR="00FB4F1F" w:rsidRDefault="00FB4F1F" w:rsidP="00FB4F1F">
      <w:pPr>
        <w:pStyle w:val="Heading1"/>
        <w:rPr>
          <w:lang w:val="nl-BE"/>
        </w:rPr>
      </w:pPr>
      <w:r>
        <w:rPr>
          <w:lang w:val="nl-BE"/>
        </w:rPr>
        <w:t>Ontwikkelen van user interface</w:t>
      </w:r>
    </w:p>
    <w:p w:rsid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Toevoegen van eerste int</w:t>
      </w:r>
      <w:r w:rsidR="00E71538">
        <w:rPr>
          <w:lang w:val="nl-BE"/>
        </w:rPr>
        <w:t>eractieve controls op custom UI (met JavaFX).</w:t>
      </w:r>
    </w:p>
    <w:p w:rsidR="00FB4F1F" w:rsidRPr="00FB4F1F" w:rsidRDefault="00FB4F1F" w:rsidP="00FB4F1F">
      <w:pPr>
        <w:pStyle w:val="ListParagraph"/>
        <w:numPr>
          <w:ilvl w:val="0"/>
          <w:numId w:val="19"/>
        </w:numPr>
        <w:rPr>
          <w:lang w:val="nl-BE"/>
        </w:rPr>
      </w:pPr>
      <w:bookmarkStart w:id="0" w:name="_GoBack"/>
      <w:bookmarkEnd w:id="0"/>
    </w:p>
    <w:sectPr w:rsidR="00FB4F1F" w:rsidRPr="00FB4F1F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294" w:rsidRDefault="00F12294">
      <w:pPr>
        <w:spacing w:after="0" w:line="240" w:lineRule="auto"/>
      </w:pPr>
      <w:r>
        <w:separator/>
      </w:r>
    </w:p>
  </w:endnote>
  <w:endnote w:type="continuationSeparator" w:id="0">
    <w:p w:rsidR="00F12294" w:rsidRDefault="00F1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294" w:rsidRDefault="00F12294">
      <w:pPr>
        <w:spacing w:after="0" w:line="240" w:lineRule="auto"/>
      </w:pPr>
      <w:r>
        <w:separator/>
      </w:r>
    </w:p>
  </w:footnote>
  <w:footnote w:type="continuationSeparator" w:id="0">
    <w:p w:rsidR="00F12294" w:rsidRDefault="00F12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5B1CA6"/>
    <w:multiLevelType w:val="hybridMultilevel"/>
    <w:tmpl w:val="85D494D6"/>
    <w:lvl w:ilvl="0" w:tplc="9CFCDB6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1F"/>
    <w:rsid w:val="00194DF6"/>
    <w:rsid w:val="004E1AED"/>
    <w:rsid w:val="005C12A5"/>
    <w:rsid w:val="00A1310C"/>
    <w:rsid w:val="00D47A97"/>
    <w:rsid w:val="00E71538"/>
    <w:rsid w:val="00EA3C61"/>
    <w:rsid w:val="00F12294"/>
    <w:rsid w:val="00F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F12DF-FC16-4EE1-98C5-CBE1569C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FB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999RHV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3E"/>
    <w:rsid w:val="000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32FE1EDEA40D183FF83248B914572">
    <w:name w:val="3DE32FE1EDEA40D183FF83248B914572"/>
  </w:style>
  <w:style w:type="paragraph" w:customStyle="1" w:styleId="B8675E699029425694CA9E6F125AB9C5">
    <w:name w:val="B8675E699029425694CA9E6F125AB9C5"/>
  </w:style>
  <w:style w:type="paragraph" w:customStyle="1" w:styleId="0B862291EB62466AAAFC53620C2D5F82">
    <w:name w:val="0B862291EB62466AAAFC53620C2D5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628001-6053-46A3-941D-93FEE2C4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Hassonov Ruslan (MLOZ)</dc:creator>
  <cp:lastModifiedBy>Hassonov Ruslan (MLOZ)</cp:lastModifiedBy>
  <cp:revision>2</cp:revision>
  <dcterms:created xsi:type="dcterms:W3CDTF">2019-05-20T07:29:00Z</dcterms:created>
  <dcterms:modified xsi:type="dcterms:W3CDTF">2019-05-20T07:41:00Z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